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color w:val="FF0000"/>
          <w:sz w:val="24"/>
        </w:rPr>
        <w:t xml:space="preserve">Evaluation Warning: The document was created with Spire.Doc for Python.</w:t>
      </w:r>
    </w:p>
    <w:p w:rsidR="006079CF">
      <w:pPr>
        <w:rPr/>
      </w:pPr>
    </w:p>
    <w:p w:rsidR="006A5901" w:rsidP="006A5901">
      <w:pPr>
        <w:ind w:firstLine="0"/>
        <w:jc w:val="left"/>
        <w:rPr/>
      </w:pPr>
      <w:r>
        <w:rPr/>
        <w:t xml:space="preserve">Куд</w:t>
      </w:r>
      <w:r>
        <w:rPr/>
        <w:t xml:space="preserve">а</w:t>
      </w:r>
      <w:r>
        <w:rPr/>
        <w:t xml:space="preserve"> </w:t>
      </w:r>
      <w:r>
        <w:rPr/>
        <w:t xml:space="preserve">и</w:t>
      </w:r>
      <w:r>
        <w:rPr/>
        <w:t xml:space="preserve"> </w:t>
      </w:r>
      <w:r>
        <w:rPr/>
        <w:t xml:space="preserve">кому</w:t>
      </w:r>
      <w:r w:rsidRPr="006A5901">
        <w:rPr/>
        <w:t xml:space="preserve">: </w:t>
      </w:r>
      <w:r>
        <w:rPr/>
        <w:t xml:space="preserve">г</w:t>
      </w:r>
      <w:r>
        <w:rPr/>
        <w:t xml:space="preserve">.</w:t>
      </w:r>
      <w:r>
        <w:rPr/>
        <w:t xml:space="preserve">Тул</w:t>
      </w:r>
      <w:r>
        <w:rPr/>
        <w:t xml:space="preserve">а</w:t>
      </w:r>
      <w:r>
        <w:rPr/>
        <w:t xml:space="preserve"> </w:t>
      </w:r>
      <w:r>
        <w:rPr/>
        <w:t xml:space="preserve">академик</w:t>
      </w:r>
      <w:r>
        <w:rPr/>
        <w:t xml:space="preserve">а</w:t>
      </w:r>
      <w:r>
        <w:rPr/>
        <w:t xml:space="preserve"> </w:t>
      </w:r>
      <w:r>
        <w:rPr/>
        <w:t xml:space="preserve">строителя</w:t>
      </w:r>
    </w:p>
    <w:p w:rsidR="006A5901" w:rsidP="006A5901">
      <w:pPr>
        <w:ind w:firstLine="0"/>
        <w:jc w:val="left"/>
        <w:rPr/>
      </w:pPr>
    </w:p>
    <w:p w:rsidR="006A5901" w:rsidP="006A5901">
      <w:pPr>
        <w:ind w:firstLine="0"/>
        <w:jc w:val="left"/>
        <w:rPr/>
      </w:pPr>
      <w:r>
        <w:rPr>
          <w:lang w:val="en-US"/>
        </w:rPr>
        <w:t xml:space="preserve">=</w:t>
      </w:r>
      <w:r>
        <w:rPr/>
        <w:t xml:space="preserve">Основа</w:t>
      </w:r>
      <w:r>
        <w:rPr>
          <w:lang w:val="en-US"/>
        </w:rPr>
        <w:t xml:space="preserve">=</w:t>
      </w:r>
    </w:p>
    <w:p w:rsidR="006A5901" w:rsidP="006A5901">
      <w:pPr>
        <w:ind w:firstLine="0"/>
        <w:jc w:val="left"/>
        <w:rPr/>
      </w:pPr>
    </w:p>
    <w:p w:rsidR="006A5901" w:rsidP="006A5901">
      <w:pPr>
        <w:ind w:firstLine="0"/>
        <w:jc w:val="center"/>
        <w:rPr/>
      </w:pPr>
      <w:r>
        <w:rPr/>
        <w:t xml:space="preserve">Уважаемы</w:t>
      </w:r>
      <w:r>
        <w:rPr/>
        <w:t xml:space="preserve">й</w:t>
      </w:r>
      <w:r>
        <w:rPr/>
        <w:t xml:space="preserve"> </w:t>
      </w:r>
      <w:r>
        <w:rPr/>
        <w:t xml:space="preserve">Федо</w:t>
      </w:r>
      <w:r>
        <w:rPr/>
        <w:t xml:space="preserve">р</w:t>
      </w:r>
      <w:r>
        <w:rPr/>
        <w:t xml:space="preserve"> </w:t>
      </w:r>
      <w:r>
        <w:rPr/>
        <w:t xml:space="preserve">Венедиктови</w:t>
      </w:r>
      <w:r>
        <w:rPr/>
        <w:t xml:space="preserve">ч</w:t>
      </w:r>
      <w:r>
        <w:rPr/>
        <w:t xml:space="preserve">!</w:t>
      </w:r>
    </w:p>
    <w:p w:rsidR="006A5901" w:rsidP="006A5901">
      <w:pPr>
        <w:ind w:firstLine="708"/>
        <w:jc w:val="left"/>
        <w:rPr>
          <w:lang w:val="en-US"/>
        </w:rPr>
      </w:pPr>
      <w:r w:rsidRPr="006A5901">
        <w:rPr>
          <w:lang w:val="en-US"/>
        </w:rPr>
        <w:t xml:space="preserve">Lorem ipsum dolor sit amet, consectetur adipisicing elit. A, debitis delectus, distinctio doloribus eligendi enim facilis fuga fugit iusto laboriosam minima quam quisquam rep</w:t>
      </w:r>
      <w:r w:rsidRPr="006A5901">
        <w:rPr>
          <w:lang w:val="en-US"/>
        </w:rPr>
        <w:t xml:space="preserve">udiandae sed sequi! Ad aperiam asperiores at aut commodi consequatur dignissimos dolores earum ex expedita, fuga itaque iusto labore laborum minima nostrum, optio porro quisquam, recusandae repellendus repudiandae temporibus tenetur vel velit veniam. Asperiores corporis doloremque eaque eveniet, ex facilis inventore maiores minus odio pariatur, perferendis possimus quibusdam quisquam quo similique sit totam ullam voluptates.</w:t>
      </w:r>
    </w:p>
    <w:p w:rsidR="006A5901" w:rsidP="006A5901">
      <w:pPr>
        <w:ind w:firstLine="708"/>
        <w:jc w:val="left"/>
        <w:rPr>
          <w:lang w:val="en-US"/>
        </w:rPr>
      </w:pPr>
      <w:r w:rsidRPr="006A5901">
        <w:rPr>
          <w:lang w:val="en-US"/>
        </w:rPr>
        <w:t xml:space="preserve">Aperiam asperiores deserunt dignissimos distinctio dolore doloremque, eveniet facer</w:t>
      </w:r>
      <w:r w:rsidRPr="006A5901">
        <w:rPr>
          <w:lang w:val="en-US"/>
        </w:rPr>
        <w:t xml:space="preserve">e hic inventore ipsa iusto magnam, nihil provident quo recusandae repellendus saepe! Animi atque consectetur delectus deserunt dignissimos eaque id illo incidunt, minus officia omnis placeat, similique soluta sunt voluptates voluptatibus voluptatum. Architecto culpa doloremque doloribus earum exercitationem explicabo iusto nostrum quae totam veniam? Animi, aut, beatae commodi corporis dolorem dolores eos esse ipsum labore laborum pariatur perspiciatis possimus quidem quis quod repellendus sed vitae. </w:t>
      </w:r>
    </w:p>
    <w:p w:rsidR="006A5901" w:rsidP="006A5901">
      <w:pPr>
        <w:ind w:firstLine="708"/>
        <w:jc w:val="left"/>
        <w:rPr>
          <w:lang w:val="en-US"/>
        </w:rPr>
      </w:pPr>
      <w:r w:rsidRPr="006A5901">
        <w:rPr>
          <w:lang w:val="en-US"/>
        </w:rPr>
        <w:t xml:space="preserve">Amet d</w:t>
      </w:r>
      <w:r w:rsidRPr="006A5901">
        <w:rPr>
          <w:lang w:val="en-US"/>
        </w:rPr>
        <w:t xml:space="preserve">olor doloremque in iusto laudantium minima, numquam saepe similique sint tempora tempore voluptatum. Labore laborum quidem recusandae. A dicta exercitationem expedita labore officia pariatur quos temporibus. Accusamus culpa dignissimos est, et eum expedita magnam natus nesciunt placeat unde. Ad autem consequatur culpa dolor eligendi eum expedita itaque iusto minima mollitia perspiciatis placeat, possimus provident quas quasi quia quo repellendus sint sunt tenetur totam unde, ut velit? </w:t>
      </w:r>
    </w:p>
    <w:p w:rsidR="006A5901" w:rsidRPr="006A5901" w:rsidP="006A5901">
      <w:pPr>
        <w:ind w:firstLine="708"/>
        <w:jc w:val="left"/>
        <w:rPr/>
      </w:pPr>
      <w:r w:rsidRPr="006A5901">
        <w:rPr>
          <w:lang w:val="en-US"/>
        </w:rPr>
        <w:t xml:space="preserve">Asperiores cupiditate</w:t>
      </w:r>
      <w:r w:rsidRPr="006A5901">
        <w:rPr>
          <w:lang w:val="en-US"/>
        </w:rPr>
        <w:t xml:space="preserve"> doloremque doloribus et eveniet inventore maxime nihil provident sequi vel? Aperiam, nam, possimus! Ad aliquid aperiam dolorum enim exercitationem fuga incidunt ipsum iusto minus nobis pariatur quos repellendus, suscipit vel voluptas. Commodi deleniti hic necessitatibus quidem similique veniam veritatis voluptas! Ea expedita facilis impedit soluta! Accusamus alias aliquid assumenda blanditiis cupiditate delectus dignissimos dolorum ea excepturi explicabo facilis harum, hic laborum maiores numquam obcaecati</w:t>
      </w:r>
      <w:r w:rsidRPr="006A5901">
        <w:rPr>
          <w:lang w:val="en-US"/>
        </w:rPr>
        <w:t xml:space="preserve"> praesentium quaerat quia quibusdam quis quisquam rem sed similique soluta temporibus, tenetur voluptate? </w:t>
      </w:r>
      <w:r w:rsidRPr="006A5901">
        <w:rPr/>
        <w:t xml:space="preserve">Dignissimos, eligendi, eveniet.</w:t>
      </w:r>
    </w:p>
    <w:p w:rsidR="006A5901" w:rsidP="006A5901">
      <w:pPr>
        <w:ind w:firstLine="0"/>
        <w:rPr/>
      </w:pPr>
    </w:p>
    <w:tbl>
      <w:tblPr>
        <w:tblStyle w:val="NormalTable"/>
        <w:tblW w:w="0" w:type="auto"/>
        <w:tblLook w:val="04A0"/>
      </w:tblPr>
      <w:tblGrid>
        <w:gridCol w:w="4672"/>
        <w:gridCol w:w="4673"/>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672" w:type="dxa"/>
            <w:shd w:val="clear" w:color="auto" w:fill="auto"/>
          </w:tcPr>
          <w:p w:rsidR="006A5901" w:rsidP="00CA1DFC">
            <w:pPr>
              <w:ind w:firstLine="0"/>
              <w:rPr>
                <w:lang w:val="en-US"/>
              </w:rPr>
            </w:pPr>
            <w:r w:rsidRPr="00CA1DFC" w:rsidR="00CA1DFC">
              <w:rPr/>
              <w:t xml:space="preserve">Особы</w:t>
            </w:r>
            <w:r w:rsidRPr="00CA1DFC" w:rsidR="00CA1DFC">
              <w:rPr/>
              <w:t xml:space="preserve">й</w:t>
            </w:r>
            <w:r w:rsidRPr="00CA1DFC" w:rsidR="00CA1DFC">
              <w:rPr/>
              <w:t xml:space="preserve"> </w:t>
            </w:r>
            <w:r w:rsidRPr="00CA1DFC" w:rsidR="00CA1DFC">
              <w:rPr/>
              <w:t xml:space="preserve">знак</w:t>
            </w:r>
            <w:r>
              <w:rPr/>
              <w:t xml:space="preserve"> </w:t>
            </w:r>
            <w:r>
              <w:rPr/>
              <w:t xml:space="preserve">№</w:t>
            </w:r>
          </w:p>
        </w:tc>
        <w:tc>
          <w:tcPr>
            <w:tcW w:w="4673" w:type="dxa"/>
            <w:shd w:val="clear" w:color="auto" w:fill="auto"/>
          </w:tcPr>
          <w:p w:rsidR="006A5901">
            <w:pPr>
              <w:ind w:firstLine="0"/>
              <w:rPr/>
            </w:pPr>
            <w:r>
              <w:rPr/>
              <w:t xml:space="preserve">Начаьни</w:t>
            </w:r>
            <w:r>
              <w:rPr/>
              <w:t xml:space="preserve">к</w:t>
            </w:r>
            <w:r>
              <w:rPr/>
              <w:t xml:space="preserve"> </w:t>
            </w:r>
            <w:r>
              <w:rPr/>
              <w:t xml:space="preserve">молокозавода</w:t>
            </w:r>
          </w:p>
        </w:tc>
      </w:tr>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672" w:type="dxa"/>
            <w:shd w:val="clear" w:color="auto" w:fill="auto"/>
          </w:tcPr>
          <w:p w:rsidR="006A5901">
            <w:pPr>
              <w:ind w:firstLine="0"/>
              <w:rPr/>
            </w:pPr>
            <w:r>
              <w:rPr/>
              <w:t xml:space="preserve">__ _____ 202</w:t>
            </w:r>
            <w:r>
              <w:rPr/>
              <w:t xml:space="preserve">5</w:t>
            </w:r>
            <w:r>
              <w:rPr/>
              <w:t xml:space="preserve">г</w:t>
            </w:r>
            <w:r>
              <w:rPr/>
              <w:t xml:space="preserve">.</w:t>
            </w:r>
          </w:p>
        </w:tc>
        <w:tc>
          <w:tcPr>
            <w:tcW w:w="4673" w:type="dxa"/>
            <w:shd w:val="clear" w:color="auto" w:fill="auto"/>
          </w:tcPr>
          <w:p w:rsidR="006A5901">
            <w:pPr>
              <w:ind w:firstLine="0"/>
              <w:rPr/>
            </w:pPr>
            <w:r>
              <w:rPr/>
              <w:t xml:space="preserve">Молокосо</w:t>
            </w:r>
            <w:r>
              <w:rPr/>
              <w:t xml:space="preserve">в</w:t>
            </w:r>
            <w:r>
              <w:rPr/>
              <w:t xml:space="preserve"> </w:t>
            </w:r>
            <w:r>
              <w:rPr/>
              <w:t xml:space="preserve">Ивано</w:t>
            </w:r>
            <w:r>
              <w:rPr/>
              <w:t xml:space="preserve">в</w:t>
            </w:r>
            <w:r>
              <w:rPr/>
              <w:t xml:space="preserve"> </w:t>
            </w:r>
            <w:r>
              <w:rPr/>
              <w:t xml:space="preserve">И</w:t>
            </w:r>
            <w:r>
              <w:rPr/>
              <w:t xml:space="preserve">.</w:t>
            </w:r>
            <w:r>
              <w:rPr/>
              <w:t xml:space="preserve">И</w:t>
            </w:r>
            <w:r>
              <w:rPr/>
              <w:t xml:space="preserve">.</w:t>
            </w:r>
          </w:p>
        </w:tc>
      </w:tr>
    </w:tbl>
    <w:p w:rsidR="006A5901" w:rsidP="006A5901">
      <w:pPr>
        <w:ind w:firstLine="0"/>
        <w:rPr/>
      </w:pPr>
    </w:p>
    <w:p w:rsidR="006A5901" w:rsidP="006A5901">
      <w:pPr>
        <w:ind w:firstLine="0"/>
        <w:rPr/>
      </w:pPr>
    </w:p>
    <w:p w:rsidR="006A5901" w:rsidRPr="006A5901" w:rsidP="006A5901">
      <w:pPr>
        <w:ind w:firstLine="0"/>
        <w:rPr/>
      </w:pPr>
      <w:r>
        <w:rPr/>
        <w:t xml:space="preserve">Исполнтел</w:t>
      </w:r>
      <w:r>
        <w:rPr>
          <w:lang w:val="en-US"/>
        </w:rPr>
        <w:t xml:space="preserve">: </w:t>
      </w:r>
      <w:r>
        <w:rPr/>
        <w:t xml:space="preserve">Ебаньк</w:t>
      </w:r>
      <w:r>
        <w:rPr/>
        <w:t xml:space="preserve">о</w:t>
      </w:r>
      <w:r>
        <w:rPr/>
        <w:t xml:space="preserve"> </w:t>
      </w:r>
      <w:r>
        <w:rPr/>
        <w:t xml:space="preserve">А</w:t>
      </w:r>
      <w:r>
        <w:rPr/>
        <w:t xml:space="preserve">.</w:t>
      </w:r>
      <w:r>
        <w:rPr/>
        <w:t xml:space="preserve">А</w:t>
      </w:r>
      <w:r>
        <w:rPr/>
        <w:t xml:space="preserve">.</w:t>
      </w:r>
    </w:p>
    <w:sectPr w:rsidSect="00967A0D">
      <w:headerReference w:type="even" r:id="rId3"/>
      <w:headerReference w:type="default" r:id="rId4"/>
      <w:headerReference w:type="first" r:id="rId5"/>
      <w:footerReference w:type="even" r:id="rId6"/>
      <w:footerReference w:type="default" r:id="rId7"/>
      <w:footerReference w:type="first" r:id="rId8"/>
      <w:pgSz w:w="11906" w:h="16838"/>
      <w:pgMar w:top="1134" w:right="850" w:bottom="1134" w:left="1701" w:header="708" w:footer="708" w:gutter="0"/>
      <w:pgBorders/>
      <w:cols w:space="708"/>
      <w:titlePg/>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CA">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901" w:rsidRPr="006A5901" w:rsidP="006A5901">
    <w:pPr>
      <w:pStyle w:val="Header"/>
      <w:ind w:firstLine="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NormalTable"/>
      <w:tblW w:w="0" w:type="auto"/>
      <w:tblLook w:val="04A0"/>
    </w:tblPr>
    <w:tblGrid>
      <w:gridCol w:w="9571"/>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9571" w:type="dxa"/>
          <w:shd w:val="clear" w:color="auto" w:fill="auto"/>
        </w:tcPr>
        <w:p w:rsidR="002F7CFE" w:rsidRPr="002F7CFE" w:rsidP="00433FA3">
          <w:pPr>
            <w:pStyle w:val="Header"/>
            <w:ind w:firstLine="0"/>
            <w:jc w:val="center"/>
            <w:rPr/>
          </w:pPr>
          <w:r>
            <w:rPr/>
            <w:t xml:space="preserve">Федер</w:t>
          </w:r>
          <w:r w:rsidR="00433FA3">
            <w:rPr/>
            <w:t xml:space="preserve">а</w:t>
          </w:r>
          <w:r>
            <w:rPr/>
            <w:t xml:space="preserve">льна</w:t>
          </w:r>
          <w:r>
            <w:rPr/>
            <w:t xml:space="preserve">я</w:t>
          </w:r>
          <w:r>
            <w:rPr/>
            <w:t xml:space="preserve"> </w:t>
          </w:r>
          <w:r>
            <w:rPr/>
            <w:t xml:space="preserve">анальна</w:t>
          </w:r>
          <w:r>
            <w:rPr/>
            <w:t xml:space="preserve">я</w:t>
          </w:r>
          <w:r>
            <w:rPr/>
            <w:t xml:space="preserve"> </w:t>
          </w:r>
          <w:r>
            <w:rPr/>
            <w:t xml:space="preserve">служба</w:t>
          </w:r>
        </w:p>
      </w:tc>
    </w:tr>
  </w:tbl>
  <w:p w:rsidR="002F7CFE">
    <w:pPr>
      <w:pStyle w:val="Header"/>
      <w:rPr/>
    </w:pPr>
  </w:p>
  <w:tbl>
    <w:tblPr>
      <w:tblStyle w:val="NormalTable"/>
      <w:tblW w:w="0" w:type="auto"/>
      <w:tblLook w:val="04A0"/>
    </w:tblPr>
    <w:tblGrid>
      <w:gridCol w:w="4785"/>
      <w:gridCol w:w="478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pPr>
            <w:pStyle w:val="Header"/>
            <w:ind w:firstLine="0"/>
            <w:rPr/>
          </w:pPr>
          <w:r>
            <w:rPr/>
            <w:t xml:space="preserve">-</w:t>
          </w:r>
        </w:p>
      </w:tc>
      <w:tc>
        <w:tcPr>
          <w:tcW w:w="4786" w:type="dxa"/>
          <w:shd w:val="clear" w:color="auto" w:fill="auto"/>
        </w:tcPr>
        <w:p w:rsidR="002F7CFE" w:rsidP="00433FA3">
          <w:pPr>
            <w:pStyle w:val="Header"/>
            <w:ind w:firstLine="0"/>
            <w:jc w:val="right"/>
            <w:rPr/>
          </w:pPr>
          <w:r>
            <w:rPr/>
            <w:t xml:space="preserve">Дл</w:t>
          </w:r>
          <w:r>
            <w:rPr/>
            <w:t xml:space="preserve">я</w:t>
          </w:r>
          <w:r>
            <w:rPr/>
            <w:t xml:space="preserve"> </w:t>
          </w:r>
          <w:r>
            <w:rPr/>
            <w:t xml:space="preserve">анальног</w:t>
          </w:r>
          <w:r>
            <w:rPr/>
            <w:t xml:space="preserve">о</w:t>
          </w:r>
          <w:r>
            <w:rPr/>
            <w:t xml:space="preserve"> </w:t>
          </w:r>
          <w:r>
            <w:rPr/>
            <w:t xml:space="preserve">пользования</w:t>
          </w:r>
        </w:p>
      </w:tc>
    </w:tr>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pPr>
            <w:pStyle w:val="Header"/>
            <w:ind w:firstLine="0"/>
            <w:rPr/>
          </w:pPr>
        </w:p>
      </w:tc>
      <w:tc>
        <w:tcPr>
          <w:tcW w:w="4786" w:type="dxa"/>
          <w:shd w:val="clear" w:color="auto" w:fill="auto"/>
        </w:tcPr>
        <w:p w:rsidR="002F7CFE">
          <w:pPr>
            <w:pStyle w:val="Header"/>
            <w:ind w:firstLine="0"/>
            <w:rPr/>
          </w:pPr>
        </w:p>
      </w:tc>
    </w:tr>
  </w:tbl>
  <w:p w:rsidR="002F7CFE">
    <w:pPr>
      <w:pStyle w:val="Header"/>
      <w:rPr/>
    </w:pPr>
  </w:p>
  <w:p w:rsidR="002F7CFE">
    <w:pPr>
      <w:pStyle w:val="Header"/>
      <w:rPr/>
    </w:pPr>
    <w:r>
      <w:rPr/>
      <w:t xml:space="preserve">Исходящи</w:t>
    </w:r>
    <w:r>
      <w:rPr/>
      <w:t xml:space="preserve">й</w:t>
    </w:r>
    <w:r>
      <w:rPr/>
      <w:t xml:space="preserve"> </w:t>
    </w:r>
    <w:r>
      <w:rPr/>
      <w:t xml:space="preserve">номе</w:t>
    </w:r>
    <w:r>
      <w:rPr/>
      <w:t xml:space="preserve">р</w:t>
    </w:r>
    <w:r>
      <w:rPr/>
      <w:t xml:space="preserve"> </w:t>
    </w:r>
    <w:r>
      <w:rPr/>
      <w:t xml:space="preserve">№</w:t>
    </w:r>
    <w:r>
      <w:rPr/>
      <w:t xml:space="preserve"> ___</w:t>
    </w:r>
  </w:p>
  <w:tbl>
    <w:tblPr>
      <w:tblStyle w:val="NormalTable"/>
      <w:tblW w:w="0" w:type="auto"/>
      <w:tblLook w:val="04A0"/>
    </w:tblPr>
    <w:tblGrid>
      <w:gridCol w:w="4785"/>
      <w:gridCol w:w="4786"/>
    </w:tblGrid>
    <w:t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hRule="auto" w:val="0"/>
      </w:trPr>
      <w:tc>
        <w:tcPr>
          <w:tcW w:w="4785" w:type="dxa"/>
          <w:shd w:val="clear" w:color="auto" w:fill="auto"/>
        </w:tcPr>
        <w:p w:rsidR="002F7CFE" w:rsidRPr="00C749CA">
          <w:pPr>
            <w:pStyle w:val="Header"/>
            <w:ind w:firstLine="0"/>
            <w:rPr>
              <w:lang w:val="en-US"/>
            </w:rPr>
          </w:pPr>
          <w:r>
            <w:rPr/>
            <w:t xml:space="preserve">Из</w:t>
          </w:r>
          <w:r w:rsidR="00C749CA">
            <w:rPr>
              <w:lang w:val="en-US"/>
            </w:rPr>
            <w:t xml:space="preserve">:</w:t>
          </w:r>
        </w:p>
      </w:tc>
      <w:tc>
        <w:tcPr>
          <w:tcW w:w="4786" w:type="dxa"/>
          <w:shd w:val="clear" w:color="auto" w:fill="auto"/>
        </w:tcPr>
        <w:p w:rsidR="002F7CFE" w:rsidRPr="002F7CFE">
          <w:pPr>
            <w:pStyle w:val="Header"/>
            <w:ind w:firstLine="0"/>
            <w:rPr/>
          </w:pPr>
          <w:r w:rsidR="00183E65">
            <w:rPr/>
            <w:t xml:space="preserve">г</w:t>
          </w:r>
          <w:r>
            <w:rPr/>
            <w:t xml:space="preserve">.</w:t>
          </w:r>
          <w:r>
            <w:rPr/>
            <w:t xml:space="preserve"> </w:t>
          </w:r>
          <w:r>
            <w:rPr/>
            <w:t xml:space="preserve">Москв</w:t>
          </w:r>
          <w:r>
            <w:rPr/>
            <w:t xml:space="preserve">а</w:t>
          </w:r>
          <w:r>
            <w:rPr/>
            <w:t xml:space="preserve"> </w:t>
          </w:r>
          <w:r>
            <w:rPr/>
            <w:t xml:space="preserve">молокозаво</w:t>
          </w:r>
          <w:r>
            <w:rPr/>
            <w:t xml:space="preserve">д</w:t>
          </w:r>
          <w:r>
            <w:rPr/>
            <w:t xml:space="preserve"> </w:t>
          </w:r>
          <w:r>
            <w:rPr/>
            <w:t xml:space="preserve">ильич</w:t>
          </w:r>
          <w:r>
            <w:rPr/>
            <w:t xml:space="preserve">а</w:t>
          </w:r>
          <w:r>
            <w:rPr/>
            <w:t xml:space="preserve"> </w:t>
          </w:r>
          <w:r>
            <w:rPr/>
            <w:t xml:space="preserve">д</w:t>
          </w:r>
          <w:r>
            <w:rPr/>
            <w:t xml:space="preserve">5</w:t>
          </w:r>
        </w:p>
      </w:tc>
    </w:tr>
  </w:tbl>
  <w:p w:rsidR="002F7CFE" w:rsidRPr="002F7CFE">
    <w:pPr>
      <w:pStyle w:val="Heade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Numbered_28f06bca-5b74-4fa7-ab7f-f8fe4d2b16e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nsid w:val="00000004"/>
    <w:multiLevelType w:val="hybridMultilevel"/>
    <w:tmpl w:val="08B8FA8C"/>
    <w:name w:val="Numbered_949c8d3e-7254-4c60-9681-51fb1a6c54bb"/>
    <w:lvl w:ilvl="0">
      <w:start w:val="1"/>
      <w:numFmt w:val="decimal"/>
      <w:pStyle w:val="ListParagraph"/>
      <w:lvlText w:val="%1."/>
      <w:lvlJc w:val="left"/>
      <w:pPr>
        <w:ind w:left="2149" w:hanging="360"/>
      </w:pPr>
    </w:lvl>
    <w:lvl w:ilvl="1" w:tentative="1">
      <w:start w:val="1"/>
      <w:numFmt w:val="lowerLetter"/>
      <w:lvlText w:val="%2."/>
      <w:lvlJc w:val="left"/>
      <w:pPr>
        <w:ind w:left="2869" w:hanging="360"/>
      </w:pPr>
    </w:lvl>
    <w:lvl w:ilvl="2" w:tentative="1">
      <w:start w:val="1"/>
      <w:numFmt w:val="lowerRoman"/>
      <w:lvlText w:val="%3."/>
      <w:lvlJc w:val="right"/>
      <w:pPr>
        <w:ind w:left="3589" w:hanging="180"/>
      </w:pPr>
    </w:lvl>
    <w:lvl w:ilvl="3" w:tentative="1">
      <w:start w:val="1"/>
      <w:numFmt w:val="decimal"/>
      <w:lvlText w:val="%4."/>
      <w:lvlJc w:val="left"/>
      <w:pPr>
        <w:ind w:left="4309" w:hanging="360"/>
      </w:pPr>
    </w:lvl>
    <w:lvl w:ilvl="4" w:tentative="1">
      <w:start w:val="1"/>
      <w:numFmt w:val="lowerLetter"/>
      <w:lvlText w:val="%5."/>
      <w:lvlJc w:val="left"/>
      <w:pPr>
        <w:ind w:left="5029" w:hanging="360"/>
      </w:pPr>
    </w:lvl>
    <w:lvl w:ilvl="5" w:tentative="1">
      <w:start w:val="1"/>
      <w:numFmt w:val="lowerRoman"/>
      <w:lvlText w:val="%6."/>
      <w:lvlJc w:val="right"/>
      <w:pPr>
        <w:ind w:left="5749" w:hanging="180"/>
      </w:pPr>
    </w:lvl>
    <w:lvl w:ilvl="6" w:tentative="1">
      <w:start w:val="1"/>
      <w:numFmt w:val="decimal"/>
      <w:lvlText w:val="%7."/>
      <w:lvlJc w:val="left"/>
      <w:pPr>
        <w:ind w:left="6469" w:hanging="360"/>
      </w:pPr>
    </w:lvl>
    <w:lvl w:ilvl="7" w:tentative="1">
      <w:start w:val="1"/>
      <w:numFmt w:val="lowerLetter"/>
      <w:lvlText w:val="%8."/>
      <w:lvlJc w:val="left"/>
      <w:pPr>
        <w:ind w:left="7189" w:hanging="360"/>
      </w:pPr>
    </w:lvl>
    <w:lvl w:ilvl="8" w:tentative="1">
      <w:start w:val="1"/>
      <w:numFmt w:val="lowerRoman"/>
      <w:lvlText w:val="%9."/>
      <w:lvlJc w:val="right"/>
      <w:pPr>
        <w:ind w:left="7909"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Footer w:val="0"/>
  <w:bordersDoNotSurroundHeader w:val="0"/>
  <w:proofState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D4F2E"/>
    <w:rsid w:val="00143C02"/>
    <w:rsid w:val="00157284"/>
    <w:rsid w:val="00183E65"/>
    <w:rsid w:val="001B4E28"/>
    <w:rsid w:val="001D4F2E"/>
    <w:rsid w:val="00205AC4"/>
    <w:rsid w:val="0024272B"/>
    <w:rsid w:val="002F7CFE"/>
    <w:rsid w:val="00433FA3"/>
    <w:rsid w:val="00552673"/>
    <w:rsid w:val="006079CF"/>
    <w:rsid w:val="006248F1"/>
    <w:rsid w:val="006A5901"/>
    <w:rsid w:val="006E4DFF"/>
    <w:rsid w:val="00856283"/>
    <w:rsid w:val="00967A0D"/>
    <w:rsid w:val="00AD2C10"/>
    <w:rsid w:val="00C749CA"/>
    <w:rsid w:val="00CA1DFC"/>
    <w:rsid w:val="00CA7B8A"/>
    <w:rsid w:val="00E82F8C"/>
  </w:rsids>
  <m:mathPr>
    <m:mathFont m:val="Cambria Math"/>
    <m:wrapRight/>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6248F1"/>
    <w:pPr>
      <w:ind w:firstLine="709"/>
      <w:jc w:val="both"/>
    </w:pPr>
    <w:rPr>
      <w:rFonts w:ascii="Times New Roman" w:hAnsi="Times New Roman"/>
      <w:kern w:val="2"/>
      <w:sz w:val="28"/>
      <w:szCs w:val="22"/>
      <w:lang w:val="ru-RU" w:eastAsia="en-US" w:bidi="ar-SA"/>
    </w:rPr>
  </w:style>
  <w:style w:type="paragraph" w:styleId="Heading1">
    <w:name w:val="Заголовок 1"/>
    <w:basedOn w:val="Normal"/>
    <w:next w:val="Normal"/>
    <w:link w:val="Заголовок1Знак"/>
    <w:uiPriority w:val="9"/>
    <w:qFormat/>
    <w:rsid w:val="001D4F2E"/>
    <w:pPr>
      <w:keepNext/>
      <w:keepLines/>
      <w:spacing w:before="360" w:after="80"/>
      <w:outlineLvl w:val="0"/>
    </w:pPr>
    <w:rPr>
      <w:rFonts w:ascii="Calibri Light" w:eastAsia="Times New Roman" w:hAnsi="Calibri Light" w:cs="Times New Roman"/>
      <w:color w:val="2F5496"/>
      <w:sz w:val="40"/>
      <w:szCs w:val="40"/>
    </w:rPr>
  </w:style>
  <w:style w:type="paragraph" w:styleId="Heading2">
    <w:name w:val="Заголовок 2"/>
    <w:basedOn w:val="Normal"/>
    <w:next w:val="Normal"/>
    <w:link w:val="Заголовок2Знак"/>
    <w:uiPriority w:val="9"/>
    <w:semiHidden/>
    <w:unhideWhenUsed/>
    <w:qFormat/>
    <w:rsid w:val="001D4F2E"/>
    <w:pPr>
      <w:keepNext/>
      <w:keepLines/>
      <w:spacing w:before="160" w:after="80"/>
      <w:outlineLvl w:val="1"/>
    </w:pPr>
    <w:rPr>
      <w:rFonts w:ascii="Calibri Light" w:eastAsia="Times New Roman" w:hAnsi="Calibri Light" w:cs="Times New Roman"/>
      <w:color w:val="2F5496"/>
      <w:sz w:val="32"/>
      <w:szCs w:val="32"/>
    </w:rPr>
  </w:style>
  <w:style w:type="paragraph" w:styleId="Heading3">
    <w:name w:val="Заголовок 3"/>
    <w:basedOn w:val="Normal"/>
    <w:next w:val="Normal"/>
    <w:link w:val="Заголовок3Знак"/>
    <w:uiPriority w:val="9"/>
    <w:semiHidden/>
    <w:unhideWhenUsed/>
    <w:qFormat/>
    <w:rsid w:val="001D4F2E"/>
    <w:pPr>
      <w:keepNext/>
      <w:keepLines/>
      <w:spacing w:before="160" w:after="80"/>
      <w:outlineLvl w:val="2"/>
    </w:pPr>
    <w:rPr>
      <w:rFonts w:ascii="Calibri" w:eastAsia="Times New Roman" w:hAnsi="Calibri" w:cs="Times New Roman"/>
      <w:color w:val="2F5496"/>
      <w:szCs w:val="28"/>
    </w:rPr>
  </w:style>
  <w:style w:type="paragraph" w:styleId="Heading4">
    <w:name w:val="Заголовок 4"/>
    <w:basedOn w:val="Normal"/>
    <w:next w:val="Normal"/>
    <w:link w:val="Заголовок4Знак"/>
    <w:uiPriority w:val="9"/>
    <w:semiHidden/>
    <w:unhideWhenUsed/>
    <w:qFormat/>
    <w:rsid w:val="001D4F2E"/>
    <w:pPr>
      <w:keepNext/>
      <w:keepLines/>
      <w:spacing w:before="80" w:after="40"/>
      <w:outlineLvl w:val="3"/>
    </w:pPr>
    <w:rPr>
      <w:rFonts w:ascii="Calibri" w:eastAsia="Times New Roman" w:hAnsi="Calibri" w:cs="Times New Roman"/>
      <w:i/>
      <w:iCs/>
      <w:color w:val="2F5496"/>
    </w:rPr>
  </w:style>
  <w:style w:type="paragraph" w:styleId="Heading5">
    <w:name w:val="Заголовок 5"/>
    <w:basedOn w:val="Normal"/>
    <w:next w:val="Normal"/>
    <w:link w:val="Заголовок5Знак"/>
    <w:uiPriority w:val="9"/>
    <w:semiHidden/>
    <w:unhideWhenUsed/>
    <w:qFormat/>
    <w:rsid w:val="001D4F2E"/>
    <w:pPr>
      <w:keepNext/>
      <w:keepLines/>
      <w:spacing w:before="80" w:after="40"/>
      <w:outlineLvl w:val="4"/>
    </w:pPr>
    <w:rPr>
      <w:rFonts w:ascii="Calibri" w:eastAsia="Times New Roman" w:hAnsi="Calibri" w:cs="Times New Roman"/>
      <w:color w:val="2F5496"/>
    </w:rPr>
  </w:style>
  <w:style w:type="paragraph" w:styleId="Heading6">
    <w:name w:val="Заголовок 6"/>
    <w:basedOn w:val="Normal"/>
    <w:next w:val="Normal"/>
    <w:link w:val="Заголовок6Знак"/>
    <w:uiPriority w:val="9"/>
    <w:semiHidden/>
    <w:unhideWhenUsed/>
    <w:qFormat/>
    <w:rsid w:val="001D4F2E"/>
    <w:pPr>
      <w:keepNext/>
      <w:keepLines/>
      <w:spacing w:before="40"/>
      <w:outlineLvl w:val="5"/>
    </w:pPr>
    <w:rPr>
      <w:rFonts w:ascii="Calibri" w:eastAsia="Times New Roman" w:hAnsi="Calibri" w:cs="Times New Roman"/>
      <w:i/>
      <w:iCs/>
      <w:color w:val="595959"/>
    </w:rPr>
  </w:style>
  <w:style w:type="paragraph" w:styleId="Heading7">
    <w:name w:val="Заголовок 7"/>
    <w:basedOn w:val="Normal"/>
    <w:next w:val="Normal"/>
    <w:link w:val="Заголовок7Знак"/>
    <w:uiPriority w:val="9"/>
    <w:semiHidden/>
    <w:unhideWhenUsed/>
    <w:qFormat/>
    <w:rsid w:val="001D4F2E"/>
    <w:pPr>
      <w:keepNext/>
      <w:keepLines/>
      <w:spacing w:before="40"/>
      <w:outlineLvl w:val="6"/>
    </w:pPr>
    <w:rPr>
      <w:rFonts w:ascii="Calibri" w:eastAsia="Times New Roman" w:hAnsi="Calibri" w:cs="Times New Roman"/>
      <w:color w:val="595959"/>
    </w:rPr>
  </w:style>
  <w:style w:type="paragraph" w:styleId="Heading8">
    <w:name w:val="Заголовок 8"/>
    <w:basedOn w:val="Normal"/>
    <w:next w:val="Normal"/>
    <w:link w:val="Заголовок8Знак"/>
    <w:uiPriority w:val="9"/>
    <w:semiHidden/>
    <w:unhideWhenUsed/>
    <w:qFormat/>
    <w:rsid w:val="001D4F2E"/>
    <w:pPr>
      <w:keepNext/>
      <w:keepLines/>
      <w:outlineLvl w:val="7"/>
    </w:pPr>
    <w:rPr>
      <w:rFonts w:ascii="Calibri" w:eastAsia="Times New Roman" w:hAnsi="Calibri" w:cs="Times New Roman"/>
      <w:i/>
      <w:iCs/>
      <w:color w:val="272727"/>
    </w:rPr>
  </w:style>
  <w:style w:type="paragraph" w:styleId="Heading9">
    <w:name w:val="Заголовок 9"/>
    <w:basedOn w:val="Normal"/>
    <w:next w:val="Normal"/>
    <w:link w:val="Заголовок9Знак"/>
    <w:uiPriority w:val="9"/>
    <w:semiHidden/>
    <w:unhideWhenUsed/>
    <w:qFormat/>
    <w:rsid w:val="001D4F2E"/>
    <w:pPr>
      <w:keepNext/>
      <w:keepLines/>
      <w:outlineLvl w:val="8"/>
    </w:pPr>
    <w:rPr>
      <w:rFonts w:ascii="Calibri" w:eastAsia="Times New Roman" w:hAnsi="Calibri" w:cs="Times New Roman"/>
      <w:color w:val="272727"/>
    </w:rPr>
  </w:style>
  <w:style w:type="character" w:styleId="DefaultParagraphFont">
    <w:name w:val="Основной шрифт абзаца"/>
    <w:uiPriority w:val="1"/>
    <w:unhideWhenUsed/>
  </w:style>
  <w:style w:type="table" w:styleId="NormalTable">
    <w:name w:val="Обычная таблица"/>
    <w:uiPriority w:val="99"/>
    <w:semiHidden/>
    <w:unhideWhenUsed/>
    <w:tblPr>
      <w:tblInd w:w="0" w:type="dxa"/>
      <w:tblCellMar>
        <w:top w:w="0" w:type="dxa"/>
        <w:left w:w="108" w:type="dxa"/>
        <w:bottom w:w="0" w:type="dxa"/>
        <w:right w:w="108" w:type="dxa"/>
      </w:tblCellMar>
    </w:tblPr>
    <w:tcPr/>
  </w:style>
  <w:style w:type="numbering" w:styleId="NoList">
    <w:name w:val="Нет списка"/>
    <w:uiPriority w:val="99"/>
    <w:semiHidden/>
    <w:unhideWhenUsed/>
  </w:style>
  <w:style w:type="paragraph" w:styleId="ListParagraph">
    <w:name w:val="Абзац списка"/>
    <w:basedOn w:val="Normal"/>
    <w:autoRedefine/>
    <w:uiPriority w:val="34"/>
    <w:qFormat/>
    <w:rsid w:val="006248F1"/>
    <w:pPr>
      <w:numPr>
        <w:ilvl w:val="0"/>
        <w:numId w:val="4"/>
      </w:numPr>
      <w:contextualSpacing/>
    </w:pPr>
  </w:style>
  <w:style w:type="character" w:styleId="Заголовок1Знак">
    <w:name w:val="Заголовок 1 Знак"/>
    <w:link w:val="Heading1"/>
    <w:uiPriority w:val="9"/>
    <w:rsid w:val="001D4F2E"/>
    <w:rPr>
      <w:rFonts w:ascii="Calibri Light" w:eastAsia="Times New Roman" w:hAnsi="Calibri Light" w:cs="Times New Roman"/>
      <w:color w:val="2F5496"/>
      <w:sz w:val="40"/>
      <w:szCs w:val="40"/>
    </w:rPr>
  </w:style>
  <w:style w:type="character" w:styleId="Заголовок2Знак">
    <w:name w:val="Заголовок 2 Знак"/>
    <w:link w:val="Heading2"/>
    <w:uiPriority w:val="9"/>
    <w:semiHidden/>
    <w:rsid w:val="001D4F2E"/>
    <w:rPr>
      <w:rFonts w:ascii="Calibri Light" w:eastAsia="Times New Roman" w:hAnsi="Calibri Light" w:cs="Times New Roman"/>
      <w:color w:val="2F5496"/>
      <w:sz w:val="32"/>
      <w:szCs w:val="32"/>
    </w:rPr>
  </w:style>
  <w:style w:type="character" w:styleId="Заголовок3Знак">
    <w:name w:val="Заголовок 3 Знак"/>
    <w:link w:val="Heading3"/>
    <w:uiPriority w:val="9"/>
    <w:semiHidden/>
    <w:rsid w:val="001D4F2E"/>
    <w:rPr>
      <w:rFonts w:eastAsia="Times New Roman" w:cs="Times New Roman"/>
      <w:color w:val="2F5496"/>
      <w:sz w:val="28"/>
      <w:szCs w:val="28"/>
    </w:rPr>
  </w:style>
  <w:style w:type="character" w:styleId="Заголовок4Знак">
    <w:name w:val="Заголовок 4 Знак"/>
    <w:link w:val="Heading4"/>
    <w:uiPriority w:val="9"/>
    <w:semiHidden/>
    <w:rsid w:val="001D4F2E"/>
    <w:rPr>
      <w:rFonts w:eastAsia="Times New Roman" w:cs="Times New Roman"/>
      <w:i/>
      <w:iCs/>
      <w:color w:val="2F5496"/>
      <w:sz w:val="28"/>
    </w:rPr>
  </w:style>
  <w:style w:type="character" w:styleId="Заголовок5Знак">
    <w:name w:val="Заголовок 5 Знак"/>
    <w:link w:val="Heading5"/>
    <w:uiPriority w:val="9"/>
    <w:semiHidden/>
    <w:rsid w:val="001D4F2E"/>
    <w:rPr>
      <w:rFonts w:eastAsia="Times New Roman" w:cs="Times New Roman"/>
      <w:color w:val="2F5496"/>
      <w:sz w:val="28"/>
    </w:rPr>
  </w:style>
  <w:style w:type="character" w:styleId="Заголовок6Знак">
    <w:name w:val="Заголовок 6 Знак"/>
    <w:link w:val="Heading6"/>
    <w:uiPriority w:val="9"/>
    <w:semiHidden/>
    <w:rsid w:val="001D4F2E"/>
    <w:rPr>
      <w:rFonts w:eastAsia="Times New Roman" w:cs="Times New Roman"/>
      <w:i/>
      <w:iCs/>
      <w:color w:val="595959"/>
      <w:sz w:val="28"/>
    </w:rPr>
  </w:style>
  <w:style w:type="character" w:styleId="Заголовок7Знак">
    <w:name w:val="Заголовок 7 Знак"/>
    <w:link w:val="Heading7"/>
    <w:uiPriority w:val="9"/>
    <w:semiHidden/>
    <w:rsid w:val="001D4F2E"/>
    <w:rPr>
      <w:rFonts w:eastAsia="Times New Roman" w:cs="Times New Roman"/>
      <w:color w:val="595959"/>
      <w:sz w:val="28"/>
    </w:rPr>
  </w:style>
  <w:style w:type="character" w:styleId="Заголовок8Знак">
    <w:name w:val="Заголовок 8 Знак"/>
    <w:link w:val="Heading8"/>
    <w:uiPriority w:val="9"/>
    <w:semiHidden/>
    <w:rsid w:val="001D4F2E"/>
    <w:rPr>
      <w:rFonts w:eastAsia="Times New Roman" w:cs="Times New Roman"/>
      <w:i/>
      <w:iCs/>
      <w:color w:val="272727"/>
      <w:sz w:val="28"/>
    </w:rPr>
  </w:style>
  <w:style w:type="character" w:styleId="Заголовок9Знак">
    <w:name w:val="Заголовок 9 Знак"/>
    <w:link w:val="Heading9"/>
    <w:uiPriority w:val="9"/>
    <w:semiHidden/>
    <w:rsid w:val="001D4F2E"/>
    <w:rPr>
      <w:rFonts w:eastAsia="Times New Roman" w:cs="Times New Roman"/>
      <w:color w:val="272727"/>
      <w:sz w:val="28"/>
    </w:rPr>
  </w:style>
  <w:style w:type="paragraph" w:styleId="Title">
    <w:name w:val="Заголовок"/>
    <w:basedOn w:val="Normal"/>
    <w:next w:val="Normal"/>
    <w:link w:val="ЗаголовокЗнак"/>
    <w:uiPriority w:val="10"/>
    <w:qFormat/>
    <w:rsid w:val="001D4F2E"/>
    <w:pPr>
      <w:spacing w:after="80"/>
      <w:contextualSpacing/>
    </w:pPr>
    <w:rPr>
      <w:rFonts w:ascii="Calibri Light" w:eastAsia="Times New Roman" w:hAnsi="Calibri Light" w:cs="Times New Roman"/>
      <w:spacing w:val="-10"/>
      <w:kern w:val="28"/>
      <w:sz w:val="56"/>
      <w:szCs w:val="56"/>
    </w:rPr>
  </w:style>
  <w:style w:type="character" w:styleId="ЗаголовокЗнак">
    <w:name w:val="Заголовок Знак"/>
    <w:link w:val="Title"/>
    <w:uiPriority w:val="10"/>
    <w:rsid w:val="001D4F2E"/>
    <w:rPr>
      <w:rFonts w:ascii="Calibri Light" w:eastAsia="Times New Roman" w:hAnsi="Calibri Light" w:cs="Times New Roman"/>
      <w:spacing w:val="-10"/>
      <w:kern w:val="28"/>
      <w:sz w:val="56"/>
      <w:szCs w:val="56"/>
    </w:rPr>
  </w:style>
  <w:style w:type="paragraph" w:styleId="Subtitle">
    <w:name w:val="Подзаголовок"/>
    <w:basedOn w:val="Normal"/>
    <w:next w:val="Normal"/>
    <w:link w:val="ПодзаголовокЗнак"/>
    <w:uiPriority w:val="11"/>
    <w:qFormat/>
    <w:rsid w:val="001D4F2E"/>
    <w:pPr>
      <w:numPr>
        <w:ilvl w:val="1"/>
        <w:numId w:val="0"/>
      </w:numPr>
      <w:spacing w:after="160"/>
      <w:ind w:firstLine="709"/>
    </w:pPr>
    <w:rPr>
      <w:rFonts w:ascii="Calibri" w:eastAsia="Times New Roman" w:hAnsi="Calibri" w:cs="Times New Roman"/>
      <w:color w:val="595959"/>
      <w:spacing w:val="15"/>
      <w:szCs w:val="28"/>
    </w:rPr>
  </w:style>
  <w:style w:type="character" w:styleId="ПодзаголовокЗнак">
    <w:name w:val="Подзаголовок Знак"/>
    <w:link w:val="Subtitle"/>
    <w:uiPriority w:val="11"/>
    <w:rsid w:val="001D4F2E"/>
    <w:rPr>
      <w:rFonts w:eastAsia="Times New Roman" w:cs="Times New Roman"/>
      <w:color w:val="595959"/>
      <w:spacing w:val="15"/>
      <w:sz w:val="28"/>
      <w:szCs w:val="28"/>
    </w:rPr>
  </w:style>
  <w:style w:type="paragraph" w:styleId="Quote">
    <w:name w:val="Цитата 2"/>
    <w:basedOn w:val="Normal"/>
    <w:next w:val="Normal"/>
    <w:link w:val="Цитата2Знак"/>
    <w:uiPriority w:val="29"/>
    <w:qFormat/>
    <w:rsid w:val="001D4F2E"/>
    <w:pPr>
      <w:spacing w:before="160" w:after="160"/>
      <w:jc w:val="center"/>
    </w:pPr>
    <w:rPr>
      <w:i/>
      <w:iCs/>
      <w:color w:val="404040"/>
    </w:rPr>
  </w:style>
  <w:style w:type="character" w:styleId="Цитата2Знак">
    <w:name w:val="Цитата 2 Знак"/>
    <w:link w:val="Quote"/>
    <w:uiPriority w:val="29"/>
    <w:rsid w:val="001D4F2E"/>
    <w:rPr>
      <w:rFonts w:ascii="Times New Roman" w:hAnsi="Times New Roman"/>
      <w:i/>
      <w:iCs/>
      <w:color w:val="404040"/>
      <w:sz w:val="28"/>
    </w:rPr>
  </w:style>
  <w:style w:type="character" w:styleId="IntenseEmphasis">
    <w:name w:val="Сильное выделение"/>
    <w:uiPriority w:val="21"/>
    <w:qFormat/>
    <w:rsid w:val="001D4F2E"/>
    <w:rPr>
      <w:i/>
      <w:iCs/>
      <w:color w:val="2F5496"/>
    </w:rPr>
  </w:style>
  <w:style w:type="paragraph" w:styleId="IntenseQuote">
    <w:name w:val="Выделенная цитата"/>
    <w:basedOn w:val="Normal"/>
    <w:next w:val="Normal"/>
    <w:link w:val="ВыделеннаяцитатаЗнак"/>
    <w:uiPriority w:val="30"/>
    <w:qFormat/>
    <w:rsid w:val="001D4F2E"/>
    <w:pPr>
      <w:pBdr>
        <w:top w:val="single" w:sz="4" w:space="10" w:color="2F5496"/>
        <w:bottom w:val="single" w:sz="4" w:space="10" w:color="2F5496"/>
      </w:pBdr>
      <w:spacing w:before="360" w:after="360"/>
      <w:ind w:left="864" w:right="864"/>
      <w:jc w:val="center"/>
    </w:pPr>
    <w:rPr>
      <w:i/>
      <w:iCs/>
      <w:color w:val="2F5496"/>
    </w:rPr>
  </w:style>
  <w:style w:type="character" w:styleId="ВыделеннаяцитатаЗнак">
    <w:name w:val="Выделенная цитата Знак"/>
    <w:link w:val="IntenseQuote"/>
    <w:uiPriority w:val="30"/>
    <w:rsid w:val="001D4F2E"/>
    <w:rPr>
      <w:rFonts w:ascii="Times New Roman" w:hAnsi="Times New Roman"/>
      <w:i/>
      <w:iCs/>
      <w:color w:val="2F5496"/>
      <w:sz w:val="28"/>
    </w:rPr>
  </w:style>
  <w:style w:type="character" w:styleId="IntenseReference">
    <w:name w:val="Сильная ссылка"/>
    <w:uiPriority w:val="32"/>
    <w:qFormat/>
    <w:rsid w:val="001D4F2E"/>
    <w:rPr>
      <w:b/>
      <w:bCs/>
      <w:smallCaps/>
      <w:color w:val="2F5496"/>
      <w:spacing w:val="5"/>
    </w:rPr>
  </w:style>
  <w:style w:type="paragraph" w:styleId="Header">
    <w:name w:val="Верхний колонтитул"/>
    <w:basedOn w:val="Normal"/>
    <w:link w:val="ВерхнийколонтитулЗнак"/>
    <w:uiPriority w:val="99"/>
    <w:unhideWhenUsed/>
    <w:qFormat/>
    <w:rsid w:val="006A5901"/>
    <w:pPr>
      <w:tabs>
        <w:tab w:val="center" w:pos="4677"/>
        <w:tab w:val="right" w:pos="9355"/>
      </w:tabs>
    </w:pPr>
  </w:style>
  <w:style w:type="character" w:styleId="ВерхнийколонтитулЗнак">
    <w:name w:val="Верхний колонтитул Знак"/>
    <w:link w:val="Header"/>
    <w:uiPriority w:val="99"/>
    <w:rsid w:val="006A5901"/>
    <w:rPr>
      <w:rFonts w:ascii="Times New Roman" w:hAnsi="Times New Roman"/>
      <w:sz w:val="28"/>
    </w:rPr>
  </w:style>
  <w:style w:type="paragraph" w:styleId="Footer">
    <w:name w:val="Нижний колонтитул"/>
    <w:basedOn w:val="Normal"/>
    <w:link w:val="НижнийколонтитулЗнак"/>
    <w:uiPriority w:val="99"/>
    <w:unhideWhenUsed/>
    <w:qFormat/>
    <w:rsid w:val="006A5901"/>
    <w:pPr>
      <w:tabs>
        <w:tab w:val="center" w:pos="4677"/>
        <w:tab w:val="right" w:pos="9355"/>
      </w:tabs>
    </w:pPr>
  </w:style>
  <w:style w:type="character" w:styleId="НижнийколонтитулЗнак">
    <w:name w:val="Нижний колонтитул Знак"/>
    <w:link w:val="Footer"/>
    <w:uiPriority w:val="99"/>
    <w:rsid w:val="006A5901"/>
    <w:rPr>
      <w:rFonts w:ascii="Times New Roman" w:hAnsi="Times New Roman"/>
      <w:sz w:val="28"/>
    </w:rPr>
  </w:style>
  <w:style w:type="table" w:styleId="TableGrid">
    <w:name w:val="Сетка таблицы"/>
    <w:basedOn w:val="NormalTable"/>
    <w:uiPriority w:val="39"/>
    <w:rsid w:val="006A5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r="http://schemas.openxmlformats.org/officeDocument/2006/relationships" xmlns:w="http://schemas.openxmlformats.org/wordprocessingml/2006/main">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fontTable" Target="fontTable.xml" /><Relationship Id="rId2" Type="http://schemas.openxmlformats.org/officeDocument/2006/relationships/webSettings" Target="webSettings.xml" /><Relationship Id="rId3" Type="http://schemas.openxmlformats.org/officeDocument/2006/relationships/header" Target="header1.xml" /><Relationship Id="rId4" Type="http://schemas.openxmlformats.org/officeDocument/2006/relationships/header" Target="header2.xml" /><Relationship Id="rId5" Type="http://schemas.openxmlformats.org/officeDocument/2006/relationships/header" Target="header3.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Pages>2</Pages>
  <Words>379</Words>
  <Characters>2166</Characters>
  <Application>Microsoft Office Word</Application>
  <DocSecurity>0</DocSecurity>
  <Lines>18</Lines>
  <Paragraphs>5</Paragraphs>
  <ScaleCrop>false</ScaleCrop>
  <LinksUpToDate>false</LinksUpToDate>
  <CharactersWithSpaces>2540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Бориска Глебов</dc:creator>
  <cp:lastModifiedBy>Бориска Глебов</cp:lastModifiedBy>
  <cp:revision>1</cp:revision>
  <dcterms:created xsi:type="dcterms:W3CDTF">2025-01-15T12:12:00Z</dcterms:created>
  <dcterms:modified xsi:type="dcterms:W3CDTF">2025-01-15T12:59:00Z</dcterms:modified>
</cp:coreProperties>
</file>